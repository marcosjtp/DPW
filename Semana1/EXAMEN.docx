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52"/>
          <w:szCs w:val="52"/>
        </w:rPr>
        <w:jc w:val="left"/>
        <w:spacing w:before="42" w:lineRule="exact" w:line="580"/>
        <w:ind w:left="100"/>
      </w:pPr>
      <w:r>
        <w:rPr>
          <w:rFonts w:cs="Arial" w:hAnsi="Arial" w:eastAsia="Arial" w:ascii="Arial"/>
          <w:b/>
          <w:spacing w:val="0"/>
          <w:w w:val="100"/>
          <w:position w:val="-2"/>
          <w:sz w:val="52"/>
          <w:szCs w:val="52"/>
        </w:rPr>
        <w:t>DISEÑO</w:t>
      </w:r>
      <w:r>
        <w:rPr>
          <w:rFonts w:cs="Arial" w:hAnsi="Arial" w:eastAsia="Arial" w:ascii="Arial"/>
          <w:b/>
          <w:spacing w:val="-2"/>
          <w:w w:val="100"/>
          <w:position w:val="-2"/>
          <w:sz w:val="52"/>
          <w:szCs w:val="52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52"/>
          <w:szCs w:val="52"/>
        </w:rPr>
        <w:t>DE</w:t>
      </w:r>
      <w:r>
        <w:rPr>
          <w:rFonts w:cs="Arial" w:hAnsi="Arial" w:eastAsia="Arial" w:ascii="Arial"/>
          <w:b/>
          <w:spacing w:val="0"/>
          <w:w w:val="100"/>
          <w:position w:val="-2"/>
          <w:sz w:val="52"/>
          <w:szCs w:val="52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52"/>
          <w:szCs w:val="52"/>
        </w:rPr>
        <w:t>PAG</w:t>
      </w:r>
      <w:r>
        <w:rPr>
          <w:rFonts w:cs="Arial" w:hAnsi="Arial" w:eastAsia="Arial" w:ascii="Arial"/>
          <w:b/>
          <w:spacing w:val="-3"/>
          <w:w w:val="100"/>
          <w:position w:val="-2"/>
          <w:sz w:val="52"/>
          <w:szCs w:val="52"/>
        </w:rPr>
        <w:t>I</w:t>
      </w:r>
      <w:r>
        <w:rPr>
          <w:rFonts w:cs="Arial" w:hAnsi="Arial" w:eastAsia="Arial" w:ascii="Arial"/>
          <w:b/>
          <w:spacing w:val="0"/>
          <w:w w:val="100"/>
          <w:position w:val="-2"/>
          <w:sz w:val="52"/>
          <w:szCs w:val="52"/>
        </w:rPr>
        <w:t>NA</w:t>
      </w:r>
      <w:r>
        <w:rPr>
          <w:rFonts w:cs="Arial" w:hAnsi="Arial" w:eastAsia="Arial" w:ascii="Arial"/>
          <w:b/>
          <w:spacing w:val="2"/>
          <w:w w:val="100"/>
          <w:position w:val="-2"/>
          <w:sz w:val="52"/>
          <w:szCs w:val="52"/>
        </w:rPr>
        <w:t> </w:t>
      </w:r>
      <w:r>
        <w:rPr>
          <w:rFonts w:cs="Arial" w:hAnsi="Arial" w:eastAsia="Arial" w:ascii="Arial"/>
          <w:b/>
          <w:spacing w:val="-3"/>
          <w:w w:val="100"/>
          <w:position w:val="-2"/>
          <w:sz w:val="52"/>
          <w:szCs w:val="52"/>
        </w:rPr>
        <w:t>W</w:t>
      </w:r>
      <w:hyperlink r:id="rId4">
        <w:r>
          <w:rPr>
            <w:rFonts w:cs="Arial" w:hAnsi="Arial" w:eastAsia="Arial" w:ascii="Arial"/>
            <w:b/>
            <w:spacing w:val="0"/>
            <w:w w:val="100"/>
            <w:position w:val="-2"/>
            <w:sz w:val="52"/>
            <w:szCs w:val="52"/>
          </w:rPr>
          <w:t>EB</w:t>
        </w:r>
        <w:r>
          <w:rPr>
            <w:rFonts w:cs="Arial" w:hAnsi="Arial" w:eastAsia="Arial" w:ascii="Arial"/>
            <w:spacing w:val="0"/>
            <w:w w:val="100"/>
            <w:position w:val="0"/>
            <w:sz w:val="52"/>
            <w:szCs w:val="52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460"/>
      </w:pPr>
      <w:r>
        <w:rPr>
          <w:rFonts w:cs="Arial" w:hAnsi="Arial" w:eastAsia="Arial" w:ascii="Arial"/>
          <w:b/>
          <w:color w:val="006FC0"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b/>
          <w:color w:val="006FC0"/>
          <w:spacing w:val="0"/>
          <w:w w:val="100"/>
          <w:sz w:val="22"/>
          <w:szCs w:val="22"/>
        </w:rPr>
        <w:t>       </w:t>
      </w:r>
      <w:r>
        <w:rPr>
          <w:rFonts w:cs="Arial" w:hAnsi="Arial" w:eastAsia="Arial" w:ascii="Arial"/>
          <w:b/>
          <w:color w:val="006FC0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¿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uál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ng</w:t>
      </w:r>
      <w:r>
        <w:rPr>
          <w:rFonts w:cs="Arial" w:hAnsi="Arial" w:eastAsia="Arial" w:ascii="Arial"/>
          <w:b/>
          <w:color w:val="006FC0"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gina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tá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rrol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da?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6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TML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color w:val="006FC0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gi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color w:val="006FC0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pu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den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form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color w:val="006FC0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¿P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mp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uti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iz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color w:val="006FC0"/>
          <w:spacing w:val="-3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in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b?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5"/>
        <w:ind w:left="460" w:right="773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     </w:t>
      </w:r>
      <w:r>
        <w:rPr>
          <w:rFonts w:cs="Arial" w:hAnsi="Arial" w:eastAsia="Arial" w:ascii="Arial"/>
          <w:b/>
          <w:color w:val="006FC0"/>
          <w:spacing w:val="5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¿A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qué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onoce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q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lug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nsa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b/>
          <w:color w:val="006FC0"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dad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color w:val="006FC0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na</w:t>
      </w:r>
      <w:r>
        <w:rPr>
          <w:rFonts w:cs="Arial" w:hAnsi="Arial" w:eastAsia="Arial" w:ascii="Arial"/>
          <w:b/>
          <w:color w:val="006FC0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color w:val="006FC0"/>
          <w:spacing w:val="0"/>
          <w:w w:val="100"/>
          <w:sz w:val="24"/>
          <w:szCs w:val="24"/>
        </w:rPr>
        <w:t>?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5"/>
        <w:ind w:left="460" w:right="7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Web,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60"/>
      </w:pP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5.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      </w:t>
      </w:r>
      <w:r>
        <w:rPr>
          <w:rFonts w:cs="Arial" w:hAnsi="Arial" w:eastAsia="Arial" w:ascii="Arial"/>
          <w:color w:val="006FC0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006FC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otivo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6FC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eb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6"/>
        <w:ind w:left="460" w:right="10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60"/>
      </w:pP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6.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      </w:t>
      </w:r>
      <w:r>
        <w:rPr>
          <w:rFonts w:cs="Arial" w:hAnsi="Arial" w:eastAsia="Arial" w:ascii="Arial"/>
          <w:color w:val="006FC0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6FC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6FC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ver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6FC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6FC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6FC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6FC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6FC0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eb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75"/>
        <w:ind w:left="460" w:right="14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comun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Transmit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460"/>
      </w:pP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7.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      </w:t>
      </w:r>
      <w:r>
        <w:rPr>
          <w:rFonts w:cs="Arial" w:hAnsi="Arial" w:eastAsia="Arial" w:ascii="Arial"/>
          <w:color w:val="006FC0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orque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006FC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006FC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pre</w:t>
      </w:r>
      <w:r>
        <w:rPr>
          <w:rFonts w:cs="Arial" w:hAnsi="Arial" w:eastAsia="Arial" w:ascii="Arial"/>
          <w:color w:val="006FC0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6FC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6FC0"/>
          <w:spacing w:val="-3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color w:val="006FC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6FC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6FC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7" w:lineRule="auto" w:line="276"/>
        <w:ind w:left="460" w:right="369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orque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</w:p>
    <w:sectPr>
      <w:type w:val="continuous"/>
      <w:pgSz w:w="12240" w:h="15840"/>
      <w:pgMar w:top="1400" w:bottom="280" w:left="1340" w:right="1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..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